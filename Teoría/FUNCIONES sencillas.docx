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EB8" w:rsidRDefault="00803EB8" w:rsidP="00803EB8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Funciones en C.</w:t>
      </w:r>
    </w:p>
    <w:p w:rsidR="00803EB8" w:rsidRDefault="00803EB8" w:rsidP="00803EB8">
      <w:pPr>
        <w:autoSpaceDE w:val="0"/>
      </w:pPr>
    </w:p>
    <w:p w:rsidR="00803EB8" w:rsidRDefault="00803EB8" w:rsidP="00803EB8">
      <w:pPr>
        <w:numPr>
          <w:ilvl w:val="0"/>
          <w:numId w:val="7"/>
        </w:numPr>
        <w:suppressAutoHyphens/>
        <w:autoSpaceDE w:val="0"/>
        <w:spacing w:after="0" w:line="240" w:lineRule="auto"/>
      </w:pPr>
      <w:r>
        <w:t>Permiten al programador dividir el programa en módulos.</w:t>
      </w:r>
    </w:p>
    <w:p w:rsidR="00803EB8" w:rsidRDefault="00803EB8" w:rsidP="00803EB8">
      <w:pPr>
        <w:numPr>
          <w:ilvl w:val="0"/>
          <w:numId w:val="7"/>
        </w:numPr>
        <w:suppressAutoHyphens/>
        <w:autoSpaceDE w:val="0"/>
        <w:spacing w:after="0" w:line="240" w:lineRule="auto"/>
      </w:pPr>
      <w:r>
        <w:t>“Reutilización de software”</w:t>
      </w:r>
    </w:p>
    <w:p w:rsidR="00803EB8" w:rsidRDefault="00803EB8" w:rsidP="00803EB8">
      <w:pPr>
        <w:numPr>
          <w:ilvl w:val="0"/>
          <w:numId w:val="7"/>
        </w:numPr>
        <w:suppressAutoHyphens/>
        <w:autoSpaceDE w:val="0"/>
        <w:spacing w:after="0" w:line="240" w:lineRule="auto"/>
      </w:pPr>
      <w:r>
        <w:t>Todas las variables que se manejan dentro de la función son locales.</w:t>
      </w:r>
    </w:p>
    <w:p w:rsidR="00803EB8" w:rsidRDefault="00803EB8" w:rsidP="00803EB8">
      <w:pPr>
        <w:numPr>
          <w:ilvl w:val="0"/>
          <w:numId w:val="7"/>
        </w:numPr>
        <w:suppressAutoHyphens/>
        <w:autoSpaceDE w:val="0"/>
        <w:spacing w:after="0" w:line="240" w:lineRule="auto"/>
      </w:pPr>
      <w:r>
        <w:t>Los parámetros de la función también son de ámbito local.</w:t>
      </w:r>
    </w:p>
    <w:p w:rsidR="00803EB8" w:rsidRDefault="00803EB8" w:rsidP="00803EB8">
      <w:pPr>
        <w:autoSpaceDE w:val="0"/>
        <w:ind w:left="360"/>
      </w:pPr>
    </w:p>
    <w:p w:rsidR="00803EB8" w:rsidRDefault="00803EB8" w:rsidP="00803EB8">
      <w:pPr>
        <w:autoSpaceDE w:val="0"/>
        <w:rPr>
          <w:u w:val="single"/>
        </w:rPr>
      </w:pPr>
      <w:r>
        <w:rPr>
          <w:u w:val="single"/>
        </w:rPr>
        <w:t>Pautas para hacer una función:</w:t>
      </w:r>
    </w:p>
    <w:p w:rsidR="00803EB8" w:rsidRDefault="00803EB8" w:rsidP="00803EB8">
      <w:pPr>
        <w:numPr>
          <w:ilvl w:val="0"/>
          <w:numId w:val="6"/>
        </w:numPr>
        <w:suppressAutoHyphens/>
        <w:autoSpaceDE w:val="0"/>
        <w:spacing w:after="0" w:line="240" w:lineRule="auto"/>
      </w:pPr>
      <w:r>
        <w:t>Cada función debe realizar una tarea sencilla.</w:t>
      </w:r>
    </w:p>
    <w:p w:rsidR="00803EB8" w:rsidRDefault="00803EB8" w:rsidP="00803EB8">
      <w:pPr>
        <w:numPr>
          <w:ilvl w:val="0"/>
          <w:numId w:val="6"/>
        </w:numPr>
        <w:suppressAutoHyphens/>
        <w:autoSpaceDE w:val="0"/>
        <w:spacing w:after="0" w:line="240" w:lineRule="auto"/>
      </w:pPr>
      <w:r>
        <w:t>Nombre de la función expresa dicha tarea.</w:t>
      </w:r>
    </w:p>
    <w:p w:rsidR="00803EB8" w:rsidRDefault="00803EB8" w:rsidP="00803EB8">
      <w:pPr>
        <w:autoSpaceDE w:val="0"/>
      </w:pPr>
    </w:p>
    <w:p w:rsidR="00803EB8" w:rsidRDefault="00803EB8" w:rsidP="00803EB8">
      <w:pPr>
        <w:autoSpaceDE w:val="0"/>
      </w:pPr>
    </w:p>
    <w:p w:rsidR="00803EB8" w:rsidRDefault="00803EB8" w:rsidP="00803EB8">
      <w:pPr>
        <w:autoSpaceDE w:val="0"/>
        <w:jc w:val="center"/>
        <w:rPr>
          <w:b/>
        </w:rPr>
      </w:pPr>
      <w:r>
        <w:rPr>
          <w:b/>
        </w:rPr>
        <w:t>Definición de la función. Ejemplo.</w:t>
      </w:r>
    </w:p>
    <w:p w:rsidR="00803EB8" w:rsidRDefault="00803EB8" w:rsidP="00803EB8">
      <w:pPr>
        <w:autoSpaceDE w:val="0"/>
      </w:pPr>
      <w:r>
        <w:t>Ver archivos:   cuadrados.cpp    y cuadrados2.cpp</w:t>
      </w:r>
    </w:p>
    <w:p w:rsidR="00803EB8" w:rsidRDefault="00803EB8" w:rsidP="00803EB8">
      <w:pPr>
        <w:autoSpaceDE w:val="0"/>
      </w:pPr>
    </w:p>
    <w:p w:rsidR="00803EB8" w:rsidRDefault="00803EB8" w:rsidP="00803EB8">
      <w:pPr>
        <w:autoSpaceDE w:val="0"/>
      </w:pPr>
      <w:r>
        <w:t>Formato de definición de función es:</w:t>
      </w:r>
    </w:p>
    <w:p w:rsidR="00803EB8" w:rsidRDefault="00803EB8" w:rsidP="00803EB8">
      <w:pPr>
        <w:autoSpaceDE w:val="0"/>
      </w:pPr>
    </w:p>
    <w:p w:rsidR="00803EB8" w:rsidRDefault="00803EB8" w:rsidP="00803EB8">
      <w:pPr>
        <w:autoSpaceDE w:val="0"/>
        <w:rPr>
          <w:i/>
        </w:rPr>
      </w:pPr>
      <w:proofErr w:type="spellStart"/>
      <w:r>
        <w:rPr>
          <w:i/>
        </w:rPr>
        <w:t>tipo_valor_retorno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nombre_funcion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lista_parametros</w:t>
      </w:r>
      <w:proofErr w:type="spellEnd"/>
      <w:r>
        <w:rPr>
          <w:i/>
        </w:rPr>
        <w:t>)</w:t>
      </w:r>
    </w:p>
    <w:p w:rsidR="00803EB8" w:rsidRDefault="00803EB8" w:rsidP="00803EB8">
      <w:pPr>
        <w:autoSpaceDE w:val="0"/>
        <w:rPr>
          <w:i/>
        </w:rPr>
      </w:pPr>
      <w:r>
        <w:rPr>
          <w:i/>
        </w:rPr>
        <w:t>{</w:t>
      </w:r>
    </w:p>
    <w:p w:rsidR="00803EB8" w:rsidRDefault="00803EB8" w:rsidP="00803EB8">
      <w:pPr>
        <w:autoSpaceDE w:val="0"/>
        <w:rPr>
          <w:i/>
        </w:rPr>
      </w:pPr>
      <w:r>
        <w:rPr>
          <w:i/>
        </w:rPr>
        <w:t xml:space="preserve">      Declaraciones e instrucciones;</w:t>
      </w:r>
    </w:p>
    <w:p w:rsidR="00803EB8" w:rsidRDefault="00803EB8" w:rsidP="00803EB8">
      <w:pPr>
        <w:autoSpaceDE w:val="0"/>
        <w:rPr>
          <w:i/>
        </w:rPr>
      </w:pPr>
      <w:r>
        <w:rPr>
          <w:i/>
        </w:rPr>
        <w:t>}</w:t>
      </w:r>
    </w:p>
    <w:p w:rsidR="00803EB8" w:rsidRDefault="00803EB8" w:rsidP="00803EB8">
      <w:pPr>
        <w:autoSpaceDE w:val="0"/>
      </w:pPr>
    </w:p>
    <w:p w:rsidR="00803EB8" w:rsidRDefault="00803EB8" w:rsidP="00803EB8">
      <w:pPr>
        <w:autoSpaceDE w:val="0"/>
      </w:pPr>
      <w:r>
        <w:t>Posibles problemas al escribir las funciones:</w:t>
      </w:r>
    </w:p>
    <w:p w:rsidR="00803EB8" w:rsidRPr="00803EB8" w:rsidRDefault="00803EB8" w:rsidP="00803EB8">
      <w:pPr>
        <w:autoSpaceDE w:val="0"/>
        <w:rPr>
          <w:rFonts w:cstheme="minorHAnsi"/>
        </w:rPr>
      </w:pPr>
    </w:p>
    <w:p w:rsidR="00803EB8" w:rsidRPr="00803EB8" w:rsidRDefault="00803EB8" w:rsidP="00803EB8">
      <w:pPr>
        <w:numPr>
          <w:ilvl w:val="0"/>
          <w:numId w:val="8"/>
        </w:numPr>
        <w:suppressAutoHyphens/>
        <w:autoSpaceDE w:val="0"/>
        <w:spacing w:after="0" w:line="240" w:lineRule="auto"/>
        <w:rPr>
          <w:rFonts w:cstheme="minorHAnsi"/>
        </w:rPr>
      </w:pPr>
      <w:r w:rsidRPr="00803EB8">
        <w:rPr>
          <w:rFonts w:cstheme="minorHAnsi"/>
        </w:rPr>
        <w:t>Olvidar devolver un valor desde una función que se supone regresa un valor</w:t>
      </w:r>
    </w:p>
    <w:p w:rsidR="00803EB8" w:rsidRPr="00803EB8" w:rsidRDefault="00803EB8" w:rsidP="00803EB8">
      <w:pPr>
        <w:numPr>
          <w:ilvl w:val="0"/>
          <w:numId w:val="8"/>
        </w:numPr>
        <w:suppressAutoHyphens/>
        <w:autoSpaceDE w:val="0"/>
        <w:spacing w:after="0" w:line="240" w:lineRule="auto"/>
        <w:rPr>
          <w:rFonts w:cstheme="minorHAnsi"/>
        </w:rPr>
      </w:pPr>
      <w:r w:rsidRPr="00803EB8">
        <w:rPr>
          <w:rFonts w:cstheme="minorHAnsi"/>
        </w:rPr>
        <w:t xml:space="preserve">Devolver un valor desde una función cuyo tipo de retorno se ha declarado como </w:t>
      </w:r>
      <w:proofErr w:type="spellStart"/>
      <w:r w:rsidRPr="00803EB8">
        <w:rPr>
          <w:rFonts w:cstheme="minorHAnsi"/>
        </w:rPr>
        <w:t>void</w:t>
      </w:r>
      <w:proofErr w:type="spellEnd"/>
    </w:p>
    <w:p w:rsidR="00803EB8" w:rsidRPr="00803EB8" w:rsidRDefault="00803EB8" w:rsidP="00803EB8">
      <w:pPr>
        <w:numPr>
          <w:ilvl w:val="0"/>
          <w:numId w:val="8"/>
        </w:numPr>
        <w:suppressAutoHyphens/>
        <w:autoSpaceDE w:val="0"/>
        <w:spacing w:after="0" w:line="240" w:lineRule="auto"/>
        <w:rPr>
          <w:rFonts w:cstheme="minorHAnsi"/>
        </w:rPr>
      </w:pPr>
      <w:r w:rsidRPr="00803EB8">
        <w:rPr>
          <w:rFonts w:cstheme="minorHAnsi"/>
        </w:rPr>
        <w:t>Evitar dar los mismos nombres para los argumentos en las llamadas a una función y parámetros de la función</w:t>
      </w:r>
    </w:p>
    <w:p w:rsidR="00803EB8" w:rsidRPr="00803EB8" w:rsidRDefault="00803EB8" w:rsidP="00803EB8">
      <w:pPr>
        <w:numPr>
          <w:ilvl w:val="0"/>
          <w:numId w:val="8"/>
        </w:numPr>
        <w:suppressAutoHyphens/>
        <w:autoSpaceDE w:val="0"/>
        <w:spacing w:after="0" w:line="240" w:lineRule="auto"/>
        <w:rPr>
          <w:rFonts w:cstheme="minorHAnsi"/>
        </w:rPr>
      </w:pPr>
      <w:r w:rsidRPr="00803EB8">
        <w:rPr>
          <w:rFonts w:cstheme="minorHAnsi"/>
        </w:rPr>
        <w:t>Definir nuevamente el parámetro de una función como una variable local en la función</w:t>
      </w:r>
    </w:p>
    <w:p w:rsidR="00803EB8" w:rsidRPr="00803EB8" w:rsidRDefault="00803EB8" w:rsidP="00803EB8">
      <w:pPr>
        <w:numPr>
          <w:ilvl w:val="0"/>
          <w:numId w:val="8"/>
        </w:numPr>
        <w:suppressAutoHyphens/>
        <w:autoSpaceDE w:val="0"/>
        <w:spacing w:after="0" w:line="240" w:lineRule="auto"/>
        <w:rPr>
          <w:rFonts w:cstheme="minorHAnsi"/>
        </w:rPr>
      </w:pPr>
      <w:r w:rsidRPr="00803EB8">
        <w:rPr>
          <w:rFonts w:cstheme="minorHAnsi"/>
        </w:rPr>
        <w:t>Olvidar poner ; al final de prototipo de la función</w:t>
      </w:r>
    </w:p>
    <w:p w:rsidR="00803EB8" w:rsidRPr="00803EB8" w:rsidRDefault="00803EB8" w:rsidP="00803EB8">
      <w:pPr>
        <w:pStyle w:val="Predeterminado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03EB8">
        <w:rPr>
          <w:rFonts w:asciiTheme="minorHAnsi" w:hAnsiTheme="minorHAnsi" w:cstheme="minorHAnsi"/>
        </w:rPr>
        <w:t xml:space="preserve">declarar los parámetros de una función como del mismo tipo, tal como  </w:t>
      </w:r>
      <w:proofErr w:type="spellStart"/>
      <w:r w:rsidRPr="00803EB8">
        <w:rPr>
          <w:rFonts w:asciiTheme="minorHAnsi" w:hAnsiTheme="minorHAnsi" w:cstheme="minorHAnsi"/>
        </w:rPr>
        <w:t>float</w:t>
      </w:r>
      <w:proofErr w:type="spellEnd"/>
      <w:r w:rsidRPr="00803EB8">
        <w:rPr>
          <w:rFonts w:asciiTheme="minorHAnsi" w:hAnsiTheme="minorHAnsi" w:cstheme="minorHAnsi"/>
        </w:rPr>
        <w:t xml:space="preserve"> </w:t>
      </w:r>
      <w:proofErr w:type="spellStart"/>
      <w:r w:rsidRPr="00803EB8">
        <w:rPr>
          <w:rFonts w:asciiTheme="minorHAnsi" w:hAnsiTheme="minorHAnsi" w:cstheme="minorHAnsi"/>
        </w:rPr>
        <w:t>x,y</w:t>
      </w:r>
      <w:proofErr w:type="spellEnd"/>
      <w:r w:rsidRPr="00803EB8">
        <w:rPr>
          <w:rFonts w:asciiTheme="minorHAnsi" w:hAnsiTheme="minorHAnsi" w:cstheme="minorHAnsi"/>
        </w:rPr>
        <w:t xml:space="preserve">   en lugar de </w:t>
      </w:r>
      <w:proofErr w:type="spellStart"/>
      <w:r w:rsidRPr="00803EB8">
        <w:rPr>
          <w:rFonts w:asciiTheme="minorHAnsi" w:hAnsiTheme="minorHAnsi" w:cstheme="minorHAnsi"/>
        </w:rPr>
        <w:t>float</w:t>
      </w:r>
      <w:proofErr w:type="spellEnd"/>
      <w:r w:rsidRPr="00803EB8">
        <w:rPr>
          <w:rFonts w:asciiTheme="minorHAnsi" w:hAnsiTheme="minorHAnsi" w:cstheme="minorHAnsi"/>
        </w:rPr>
        <w:t xml:space="preserve"> x, </w:t>
      </w:r>
      <w:proofErr w:type="spellStart"/>
      <w:r w:rsidRPr="00803EB8">
        <w:rPr>
          <w:rFonts w:asciiTheme="minorHAnsi" w:hAnsiTheme="minorHAnsi" w:cstheme="minorHAnsi"/>
        </w:rPr>
        <w:t>float</w:t>
      </w:r>
      <w:proofErr w:type="spellEnd"/>
      <w:r w:rsidRPr="00803EB8">
        <w:rPr>
          <w:rFonts w:asciiTheme="minorHAnsi" w:hAnsiTheme="minorHAnsi" w:cstheme="minorHAnsi"/>
        </w:rPr>
        <w:t xml:space="preserve"> y</w:t>
      </w:r>
    </w:p>
    <w:p w:rsidR="00803EB8" w:rsidRPr="00803EB8" w:rsidRDefault="00803EB8" w:rsidP="00803EB8">
      <w:pPr>
        <w:pStyle w:val="Predeterminado"/>
        <w:jc w:val="both"/>
        <w:rPr>
          <w:rFonts w:asciiTheme="minorHAnsi" w:hAnsiTheme="minorHAnsi" w:cstheme="minorHAnsi"/>
        </w:rPr>
      </w:pPr>
    </w:p>
    <w:p w:rsidR="00803EB8" w:rsidRPr="00803EB8" w:rsidRDefault="00803EB8" w:rsidP="00803EB8">
      <w:pPr>
        <w:pStyle w:val="Predeterminado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03EB8">
        <w:rPr>
          <w:rFonts w:asciiTheme="minorHAnsi" w:hAnsiTheme="minorHAnsi" w:cstheme="minorHAnsi"/>
        </w:rPr>
        <w:t>colocar ; después de ) de la lista de parámetros de la función</w:t>
      </w:r>
    </w:p>
    <w:p w:rsidR="00803EB8" w:rsidRPr="00803EB8" w:rsidRDefault="00803EB8" w:rsidP="00803EB8">
      <w:pPr>
        <w:pStyle w:val="Predeterminado"/>
        <w:jc w:val="both"/>
        <w:rPr>
          <w:rFonts w:asciiTheme="minorHAnsi" w:hAnsiTheme="minorHAnsi" w:cstheme="minorHAnsi"/>
        </w:rPr>
      </w:pPr>
    </w:p>
    <w:p w:rsidR="00803EB8" w:rsidRPr="00803EB8" w:rsidRDefault="00803EB8" w:rsidP="00803EB8">
      <w:pPr>
        <w:pStyle w:val="Predeterminado"/>
        <w:jc w:val="both"/>
        <w:rPr>
          <w:rFonts w:asciiTheme="minorHAnsi" w:hAnsiTheme="minorHAnsi" w:cstheme="minorHAnsi"/>
        </w:rPr>
      </w:pPr>
    </w:p>
    <w:p w:rsidR="00803EB8" w:rsidRPr="00803EB8" w:rsidRDefault="00803EB8" w:rsidP="00803EB8">
      <w:pPr>
        <w:pStyle w:val="Predeterminado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03EB8">
        <w:rPr>
          <w:rFonts w:asciiTheme="minorHAnsi" w:hAnsiTheme="minorHAnsi" w:cstheme="minorHAnsi"/>
        </w:rPr>
        <w:t>definir una función dentro de otra función</w:t>
      </w:r>
    </w:p>
    <w:p w:rsidR="00803EB8" w:rsidRPr="00803EB8" w:rsidRDefault="00803EB8" w:rsidP="00803EB8">
      <w:pPr>
        <w:pStyle w:val="Predeterminado"/>
        <w:jc w:val="both"/>
        <w:rPr>
          <w:rFonts w:asciiTheme="minorHAnsi" w:hAnsiTheme="minorHAnsi" w:cstheme="minorHAnsi"/>
        </w:rPr>
      </w:pPr>
    </w:p>
    <w:p w:rsidR="00803EB8" w:rsidRPr="00803EB8" w:rsidRDefault="00803EB8" w:rsidP="00803EB8">
      <w:pPr>
        <w:pStyle w:val="Predeterminado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03EB8">
        <w:rPr>
          <w:rFonts w:asciiTheme="minorHAnsi" w:hAnsiTheme="minorHAnsi" w:cstheme="minorHAnsi"/>
        </w:rPr>
        <w:t>es un error de sintaxis si el prototipo de la función, el encabezado de la función y las llamadas a la función no concuerdan en número, tipo y orden de argumentos o parámetros y en su tipo de valor de retorno</w:t>
      </w:r>
    </w:p>
    <w:p w:rsidR="00803EB8" w:rsidRDefault="00803EB8" w:rsidP="00803EB8"/>
    <w:p w:rsidR="00803EB8" w:rsidRPr="00803EB8" w:rsidRDefault="00803EB8">
      <w:pPr>
        <w:pStyle w:val="Predeterminado"/>
        <w:rPr>
          <w:rFonts w:ascii="Arial" w:hAnsi="Arial" w:cs="Arial"/>
          <w:b/>
          <w:lang w:val="es-CO"/>
        </w:rPr>
      </w:pPr>
    </w:p>
    <w:p w:rsidR="004B057E" w:rsidRDefault="00803EB8">
      <w:pPr>
        <w:pStyle w:val="Predeterminado"/>
      </w:pPr>
      <w:r>
        <w:rPr>
          <w:rFonts w:ascii="Arial" w:hAnsi="Arial" w:cs="Arial"/>
          <w:b/>
        </w:rPr>
        <w:t>Diferencia entre encabezado y prototipo de una función:</w:t>
      </w:r>
    </w:p>
    <w:p w:rsidR="004B057E" w:rsidRDefault="004B057E">
      <w:pPr>
        <w:pStyle w:val="Predeterminado"/>
      </w:pPr>
    </w:p>
    <w:p w:rsidR="004B057E" w:rsidRDefault="00803EB8">
      <w:pPr>
        <w:pStyle w:val="Predeterminado"/>
        <w:numPr>
          <w:ilvl w:val="0"/>
          <w:numId w:val="2"/>
        </w:numPr>
      </w:pPr>
      <w:r>
        <w:rPr>
          <w:rFonts w:ascii="Arial" w:hAnsi="Arial" w:cs="Arial"/>
          <w:b/>
        </w:rPr>
        <w:t>declaración</w:t>
      </w:r>
      <w:r w:rsidR="00D30ECB">
        <w:rPr>
          <w:rFonts w:ascii="Arial" w:hAnsi="Arial" w:cs="Arial"/>
          <w:b/>
        </w:rPr>
        <w:t xml:space="preserve"> (1ra línea es encabezado)</w:t>
      </w:r>
    </w:p>
    <w:p w:rsidR="004B057E" w:rsidRDefault="004B057E">
      <w:pPr>
        <w:pStyle w:val="Predeterminado"/>
      </w:pPr>
    </w:p>
    <w:p w:rsidR="004B057E" w:rsidRDefault="00803EB8">
      <w:pPr>
        <w:pStyle w:val="Predeterminado"/>
      </w:pPr>
      <w:proofErr w:type="gramStart"/>
      <w:r>
        <w:rPr>
          <w:rFonts w:ascii="Arial" w:hAnsi="Arial" w:cs="Arial"/>
        </w:rPr>
        <w:t>tipo</w:t>
      </w:r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nombre_funcion</w:t>
      </w:r>
      <w:proofErr w:type="spellEnd"/>
      <w:r>
        <w:rPr>
          <w:rFonts w:ascii="Arial" w:hAnsi="Arial" w:cs="Arial"/>
        </w:rPr>
        <w:t xml:space="preserve"> (tipo argumento, tipo argumento,…)</w:t>
      </w:r>
    </w:p>
    <w:p w:rsidR="004B057E" w:rsidRDefault="004B057E">
      <w:pPr>
        <w:pStyle w:val="Predeterminado"/>
      </w:pPr>
    </w:p>
    <w:p w:rsidR="004B057E" w:rsidRDefault="00803EB8">
      <w:pPr>
        <w:pStyle w:val="Predeterminado"/>
      </w:pPr>
      <w:r>
        <w:rPr>
          <w:rFonts w:ascii="Arial" w:hAnsi="Arial" w:cs="Arial"/>
        </w:rPr>
        <w:t>{</w:t>
      </w:r>
    </w:p>
    <w:p w:rsidR="004B057E" w:rsidRDefault="00803EB8">
      <w:pPr>
        <w:pStyle w:val="Predeterminado"/>
      </w:pPr>
      <w:r>
        <w:rPr>
          <w:rFonts w:ascii="Arial" w:hAnsi="Arial" w:cs="Arial"/>
        </w:rPr>
        <w:t xml:space="preserve">  Cuerpo de la función</w:t>
      </w:r>
    </w:p>
    <w:p w:rsidR="004B057E" w:rsidRDefault="004B057E">
      <w:pPr>
        <w:pStyle w:val="Predeterminado"/>
      </w:pPr>
    </w:p>
    <w:p w:rsidR="004B057E" w:rsidRDefault="00803EB8">
      <w:pPr>
        <w:pStyle w:val="Predeterminado"/>
      </w:pPr>
      <w:r>
        <w:rPr>
          <w:rFonts w:ascii="Arial" w:hAnsi="Arial" w:cs="Arial"/>
        </w:rPr>
        <w:t>}</w:t>
      </w:r>
    </w:p>
    <w:p w:rsidR="004B057E" w:rsidRDefault="004B057E">
      <w:pPr>
        <w:pStyle w:val="Predeterminado"/>
      </w:pPr>
      <w:bookmarkStart w:id="0" w:name="_GoBack"/>
      <w:bookmarkEnd w:id="0"/>
    </w:p>
    <w:p w:rsidR="004B057E" w:rsidRDefault="00803EB8">
      <w:pPr>
        <w:pStyle w:val="Predeterminado"/>
        <w:numPr>
          <w:ilvl w:val="0"/>
          <w:numId w:val="2"/>
        </w:numPr>
      </w:pPr>
      <w:r>
        <w:rPr>
          <w:rFonts w:ascii="Arial" w:hAnsi="Arial" w:cs="Arial"/>
          <w:b/>
        </w:rPr>
        <w:t>prototipo</w:t>
      </w:r>
    </w:p>
    <w:p w:rsidR="004B057E" w:rsidRDefault="004B057E">
      <w:pPr>
        <w:pStyle w:val="Predeterminado"/>
      </w:pPr>
    </w:p>
    <w:p w:rsidR="004B057E" w:rsidRDefault="00803EB8">
      <w:pPr>
        <w:pStyle w:val="Predeterminado"/>
      </w:pPr>
      <w:proofErr w:type="gramStart"/>
      <w:r>
        <w:rPr>
          <w:rFonts w:ascii="Arial" w:hAnsi="Arial" w:cs="Arial"/>
        </w:rPr>
        <w:t>tipo</w:t>
      </w:r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nombre_funcion</w:t>
      </w:r>
      <w:proofErr w:type="spellEnd"/>
      <w:r>
        <w:rPr>
          <w:rFonts w:ascii="Arial" w:hAnsi="Arial" w:cs="Arial"/>
        </w:rPr>
        <w:t xml:space="preserve"> (tipo argumento, tipo argumento,…);</w:t>
      </w:r>
    </w:p>
    <w:p w:rsidR="004B057E" w:rsidRDefault="00803EB8">
      <w:pPr>
        <w:pStyle w:val="Predeterminado"/>
      </w:pPr>
      <w:proofErr w:type="gramStart"/>
      <w:r>
        <w:rPr>
          <w:rFonts w:ascii="Arial" w:hAnsi="Arial" w:cs="Arial"/>
        </w:rPr>
        <w:t>tipo</w:t>
      </w:r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nombre_funcion</w:t>
      </w:r>
      <w:proofErr w:type="spellEnd"/>
      <w:r>
        <w:rPr>
          <w:rFonts w:ascii="Arial" w:hAnsi="Arial" w:cs="Arial"/>
        </w:rPr>
        <w:t xml:space="preserve"> (tipo, tipo, …);</w:t>
      </w:r>
    </w:p>
    <w:p w:rsidR="004B057E" w:rsidRDefault="004B057E">
      <w:pPr>
        <w:pStyle w:val="Predeterminado"/>
      </w:pPr>
    </w:p>
    <w:p w:rsidR="004B057E" w:rsidRDefault="004B057E">
      <w:pPr>
        <w:pStyle w:val="Predeterminado"/>
      </w:pPr>
    </w:p>
    <w:p w:rsidR="004B057E" w:rsidRPr="00803EB8" w:rsidRDefault="00803EB8">
      <w:pPr>
        <w:pStyle w:val="Predeterminado"/>
        <w:rPr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Ejemplo</w:t>
      </w:r>
      <w:proofErr w:type="spellEnd"/>
      <w:r>
        <w:rPr>
          <w:rFonts w:ascii="Arial" w:hAnsi="Arial" w:cs="Arial"/>
          <w:b/>
          <w:lang w:val="en-US"/>
        </w:rPr>
        <w:t>:</w:t>
      </w:r>
    </w:p>
    <w:p w:rsidR="004B057E" w:rsidRPr="00803EB8" w:rsidRDefault="004B057E">
      <w:pPr>
        <w:pStyle w:val="Predeterminado"/>
        <w:rPr>
          <w:lang w:val="en-US"/>
        </w:rPr>
      </w:pPr>
    </w:p>
    <w:p w:rsidR="004B057E" w:rsidRPr="00803EB8" w:rsidRDefault="00803EB8">
      <w:pPr>
        <w:pStyle w:val="Predeterminado"/>
        <w:rPr>
          <w:lang w:val="en-US"/>
        </w:rPr>
      </w:pPr>
      <w:proofErr w:type="gramStart"/>
      <w:r>
        <w:rPr>
          <w:rFonts w:ascii="Arial" w:hAnsi="Arial" w:cs="Arial"/>
          <w:lang w:val="en-US"/>
        </w:rPr>
        <w:t>double</w:t>
      </w:r>
      <w:proofErr w:type="gramEnd"/>
      <w:r>
        <w:rPr>
          <w:rFonts w:ascii="Arial" w:hAnsi="Arial" w:cs="Arial"/>
          <w:lang w:val="en-US"/>
        </w:rPr>
        <w:t xml:space="preserve"> fact (</w:t>
      </w: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k)</w:t>
      </w:r>
    </w:p>
    <w:p w:rsidR="004B057E" w:rsidRDefault="00803EB8">
      <w:pPr>
        <w:pStyle w:val="Predeterminado"/>
      </w:pPr>
      <w:r>
        <w:rPr>
          <w:rFonts w:ascii="Arial" w:hAnsi="Arial" w:cs="Arial"/>
        </w:rPr>
        <w:t>{</w:t>
      </w:r>
    </w:p>
    <w:p w:rsidR="004B057E" w:rsidRDefault="00803EB8">
      <w:pPr>
        <w:pStyle w:val="Predeterminado"/>
      </w:pPr>
      <w:r>
        <w:rPr>
          <w:rFonts w:ascii="Arial" w:hAnsi="Arial" w:cs="Arial"/>
        </w:rPr>
        <w:t xml:space="preserve">   //calcula el factorial de k&gt;=0</w:t>
      </w:r>
    </w:p>
    <w:p w:rsidR="004B057E" w:rsidRDefault="00803EB8">
      <w:pPr>
        <w:pStyle w:val="Predeterminado"/>
      </w:pPr>
      <w:r>
        <w:rPr>
          <w:rFonts w:ascii="Arial" w:hAnsi="Arial" w:cs="Arial"/>
        </w:rPr>
        <w:t xml:space="preserve">   //devuelve 0 si k&lt;0.</w:t>
      </w:r>
    </w:p>
    <w:p w:rsidR="004B057E" w:rsidRDefault="004B057E">
      <w:pPr>
        <w:pStyle w:val="Predeterminado"/>
      </w:pPr>
    </w:p>
    <w:p w:rsidR="004B057E" w:rsidRDefault="00803EB8">
      <w:pPr>
        <w:pStyle w:val="Predeterminado"/>
      </w:pP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n;</w:t>
      </w:r>
    </w:p>
    <w:p w:rsidR="004B057E" w:rsidRDefault="00803EB8">
      <w:pPr>
        <w:pStyle w:val="Predeterminado"/>
      </w:pPr>
      <w:proofErr w:type="spellStart"/>
      <w:proofErr w:type="gramStart"/>
      <w:r>
        <w:rPr>
          <w:rFonts w:ascii="Arial" w:hAnsi="Arial" w:cs="Arial"/>
        </w:rPr>
        <w:t>double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kfact</w:t>
      </w:r>
      <w:proofErr w:type="spellEnd"/>
      <w:r>
        <w:rPr>
          <w:rFonts w:ascii="Arial" w:hAnsi="Arial" w:cs="Arial"/>
        </w:rPr>
        <w:t>=1.0;</w:t>
      </w:r>
    </w:p>
    <w:p w:rsidR="004B057E" w:rsidRDefault="004B057E">
      <w:pPr>
        <w:pStyle w:val="Predeterminado"/>
      </w:pPr>
    </w:p>
    <w:p w:rsidR="004B057E" w:rsidRDefault="00803EB8">
      <w:pPr>
        <w:pStyle w:val="Predeterminado"/>
      </w:pPr>
      <w:proofErr w:type="spellStart"/>
      <w:proofErr w:type="gramStart"/>
      <w:r>
        <w:rPr>
          <w:rFonts w:ascii="Arial" w:hAnsi="Arial" w:cs="Arial"/>
        </w:rPr>
        <w:t>if</w:t>
      </w:r>
      <w:proofErr w:type="spellEnd"/>
      <w:proofErr w:type="gramEnd"/>
      <w:r>
        <w:rPr>
          <w:rFonts w:ascii="Arial" w:hAnsi="Arial" w:cs="Arial"/>
        </w:rPr>
        <w:t xml:space="preserve"> (k&lt;0){</w:t>
      </w:r>
    </w:p>
    <w:p w:rsidR="004B057E" w:rsidRDefault="004B057E">
      <w:pPr>
        <w:pStyle w:val="Predeterminado"/>
      </w:pPr>
    </w:p>
    <w:p w:rsidR="004B057E" w:rsidRDefault="00803EB8">
      <w:pPr>
        <w:pStyle w:val="Predeterminado"/>
      </w:pPr>
      <w:r>
        <w:rPr>
          <w:rFonts w:ascii="Arial" w:hAnsi="Arial" w:cs="Arial"/>
        </w:rPr>
        <w:t xml:space="preserve">   </w:t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proofErr w:type="gramEnd"/>
      <w:r>
        <w:rPr>
          <w:rFonts w:ascii="Arial" w:hAnsi="Arial" w:cs="Arial"/>
        </w:rPr>
        <w:t>(“valor inadecuado para factorial\n”);</w:t>
      </w:r>
    </w:p>
    <w:p w:rsidR="004B057E" w:rsidRPr="00803EB8" w:rsidRDefault="00803EB8">
      <w:pPr>
        <w:pStyle w:val="Predeterminado"/>
        <w:rPr>
          <w:lang w:val="en-US"/>
        </w:rPr>
      </w:pPr>
      <w:r>
        <w:rPr>
          <w:rFonts w:ascii="Arial" w:hAnsi="Arial" w:cs="Arial"/>
        </w:rPr>
        <w:t xml:space="preserve">   </w:t>
      </w:r>
      <w:proofErr w:type="gramStart"/>
      <w:r>
        <w:rPr>
          <w:rFonts w:ascii="Arial" w:hAnsi="Arial" w:cs="Arial"/>
          <w:lang w:val="en-US"/>
        </w:rPr>
        <w:t>return</w:t>
      </w:r>
      <w:proofErr w:type="gramEnd"/>
      <w:r>
        <w:rPr>
          <w:rFonts w:ascii="Arial" w:hAnsi="Arial" w:cs="Arial"/>
          <w:lang w:val="en-US"/>
        </w:rPr>
        <w:t xml:space="preserve"> 0.0;</w:t>
      </w:r>
    </w:p>
    <w:p w:rsidR="004B057E" w:rsidRPr="00803EB8" w:rsidRDefault="00803EB8">
      <w:pPr>
        <w:pStyle w:val="Predeterminado"/>
        <w:rPr>
          <w:lang w:val="en-US"/>
        </w:rPr>
      </w:pPr>
      <w:r>
        <w:rPr>
          <w:rFonts w:ascii="Arial" w:hAnsi="Arial" w:cs="Arial"/>
          <w:lang w:val="en-US"/>
        </w:rPr>
        <w:t xml:space="preserve">             }</w:t>
      </w:r>
    </w:p>
    <w:p w:rsidR="004B057E" w:rsidRPr="00803EB8" w:rsidRDefault="004B057E">
      <w:pPr>
        <w:pStyle w:val="Predeterminado"/>
        <w:rPr>
          <w:lang w:val="en-US"/>
        </w:rPr>
      </w:pPr>
    </w:p>
    <w:p w:rsidR="004B057E" w:rsidRPr="00803EB8" w:rsidRDefault="00803EB8">
      <w:pPr>
        <w:pStyle w:val="Predeterminado"/>
        <w:rPr>
          <w:lang w:val="en-US"/>
        </w:rPr>
      </w:pPr>
      <w:proofErr w:type="gramStart"/>
      <w:r>
        <w:rPr>
          <w:rFonts w:ascii="Arial" w:hAnsi="Arial" w:cs="Arial"/>
          <w:lang w:val="en-US"/>
        </w:rPr>
        <w:t>for</w:t>
      </w:r>
      <w:proofErr w:type="gramEnd"/>
      <w:r>
        <w:rPr>
          <w:rFonts w:ascii="Arial" w:hAnsi="Arial" w:cs="Arial"/>
          <w:lang w:val="en-US"/>
        </w:rPr>
        <w:t xml:space="preserve"> (n=2; n&lt;=k; n++)  </w:t>
      </w:r>
      <w:proofErr w:type="spellStart"/>
      <w:r>
        <w:rPr>
          <w:rFonts w:ascii="Arial" w:hAnsi="Arial" w:cs="Arial"/>
          <w:lang w:val="en-US"/>
        </w:rPr>
        <w:t>kfact</w:t>
      </w:r>
      <w:proofErr w:type="spellEnd"/>
      <w:r>
        <w:rPr>
          <w:rFonts w:ascii="Arial" w:hAnsi="Arial" w:cs="Arial"/>
          <w:lang w:val="en-US"/>
        </w:rPr>
        <w:t>*=n;</w:t>
      </w:r>
    </w:p>
    <w:p w:rsidR="004B057E" w:rsidRDefault="00803EB8">
      <w:pPr>
        <w:pStyle w:val="Predeterminado"/>
      </w:pPr>
      <w:proofErr w:type="spellStart"/>
      <w:proofErr w:type="gramStart"/>
      <w:r>
        <w:rPr>
          <w:rFonts w:ascii="Arial" w:hAnsi="Arial" w:cs="Arial"/>
        </w:rPr>
        <w:t>return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kfact</w:t>
      </w:r>
      <w:proofErr w:type="spellEnd"/>
      <w:r>
        <w:rPr>
          <w:rFonts w:ascii="Arial" w:hAnsi="Arial" w:cs="Arial"/>
        </w:rPr>
        <w:t>;</w:t>
      </w:r>
    </w:p>
    <w:p w:rsidR="004B057E" w:rsidRDefault="00803EB8">
      <w:pPr>
        <w:pStyle w:val="Predeterminado"/>
      </w:pPr>
      <w:r>
        <w:rPr>
          <w:rFonts w:ascii="Arial" w:hAnsi="Arial" w:cs="Arial"/>
        </w:rPr>
        <w:t>}</w:t>
      </w:r>
    </w:p>
    <w:p w:rsidR="004B057E" w:rsidRDefault="004B057E">
      <w:pPr>
        <w:pStyle w:val="Predeterminado"/>
      </w:pPr>
    </w:p>
    <w:p w:rsidR="004B057E" w:rsidRDefault="004B057E">
      <w:pPr>
        <w:pStyle w:val="Predeterminado"/>
      </w:pPr>
    </w:p>
    <w:p w:rsidR="004B057E" w:rsidRDefault="004B057E">
      <w:pPr>
        <w:pStyle w:val="Predeterminado"/>
      </w:pPr>
    </w:p>
    <w:p w:rsidR="004B057E" w:rsidRDefault="00803EB8">
      <w:pPr>
        <w:pStyle w:val="Predeterminado"/>
      </w:pPr>
      <w:proofErr w:type="spellStart"/>
      <w:proofErr w:type="gramStart"/>
      <w:r>
        <w:rPr>
          <w:rFonts w:ascii="Arial" w:hAnsi="Arial" w:cs="Arial"/>
          <w:b/>
        </w:rPr>
        <w:t>return</w:t>
      </w:r>
      <w:proofErr w:type="spellEnd"/>
      <w:proofErr w:type="gramEnd"/>
      <w:r>
        <w:rPr>
          <w:rFonts w:ascii="Arial" w:hAnsi="Arial" w:cs="Arial"/>
        </w:rPr>
        <w:t xml:space="preserve">  es comando para regresar al sitio donde fue llamada la función (salir de una función)</w:t>
      </w:r>
    </w:p>
    <w:p w:rsidR="004B057E" w:rsidRDefault="004B057E">
      <w:pPr>
        <w:pStyle w:val="Predeterminado"/>
      </w:pPr>
    </w:p>
    <w:p w:rsidR="004B057E" w:rsidRDefault="00803EB8">
      <w:pPr>
        <w:pStyle w:val="Predeterminado"/>
      </w:pP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()</w:t>
      </w:r>
    </w:p>
    <w:p w:rsidR="004B057E" w:rsidRDefault="00803EB8">
      <w:pPr>
        <w:pStyle w:val="Predeterminado"/>
      </w:pPr>
      <w:r>
        <w:rPr>
          <w:rFonts w:ascii="Arial" w:hAnsi="Arial" w:cs="Arial"/>
        </w:rPr>
        <w:t>……</w:t>
      </w:r>
    </w:p>
    <w:p w:rsidR="004B057E" w:rsidRDefault="00803EB8">
      <w:pPr>
        <w:pStyle w:val="Predeterminado"/>
      </w:pPr>
      <w:r>
        <w:rPr>
          <w:rFonts w:ascii="Arial" w:hAnsi="Arial" w:cs="Arial"/>
        </w:rPr>
        <w:t>……</w:t>
      </w:r>
    </w:p>
    <w:p w:rsidR="004B057E" w:rsidRDefault="00803EB8">
      <w:pPr>
        <w:pStyle w:val="Predeterminado"/>
      </w:pPr>
      <w:proofErr w:type="spellStart"/>
      <w:proofErr w:type="gramStart"/>
      <w:r>
        <w:rPr>
          <w:rFonts w:ascii="Arial" w:hAnsi="Arial" w:cs="Arial"/>
        </w:rPr>
        <w:t>return</w:t>
      </w:r>
      <w:proofErr w:type="spellEnd"/>
      <w:proofErr w:type="gramEnd"/>
      <w:r>
        <w:rPr>
          <w:rFonts w:ascii="Arial" w:hAnsi="Arial" w:cs="Arial"/>
        </w:rPr>
        <w:t xml:space="preserve"> 0;  // indica que el programa termino satisfactoriamente</w:t>
      </w:r>
    </w:p>
    <w:p w:rsidR="004B057E" w:rsidRDefault="004B057E">
      <w:pPr>
        <w:pStyle w:val="Predeterminado"/>
      </w:pPr>
    </w:p>
    <w:p w:rsidR="004B057E" w:rsidRDefault="004B057E">
      <w:pPr>
        <w:pStyle w:val="Predeterminado"/>
      </w:pPr>
    </w:p>
    <w:p w:rsidR="004B057E" w:rsidRDefault="00803EB8">
      <w:pPr>
        <w:pStyle w:val="Predeterminado"/>
      </w:pPr>
      <w:r>
        <w:rPr>
          <w:rFonts w:ascii="Arial" w:hAnsi="Arial" w:cs="Arial"/>
        </w:rPr>
        <w:t>En programa principal antes de llamar a la función después de “incluye” aparece  la declaración:</w:t>
      </w:r>
    </w:p>
    <w:p w:rsidR="004B057E" w:rsidRDefault="004B057E">
      <w:pPr>
        <w:pStyle w:val="Predeterminado"/>
      </w:pPr>
    </w:p>
    <w:p w:rsidR="004B057E" w:rsidRDefault="00803EB8">
      <w:pPr>
        <w:pStyle w:val="Predeterminado"/>
      </w:pPr>
      <w:proofErr w:type="spellStart"/>
      <w:proofErr w:type="gramStart"/>
      <w:r>
        <w:rPr>
          <w:rFonts w:ascii="Arial" w:hAnsi="Arial" w:cs="Arial"/>
        </w:rPr>
        <w:t>double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fact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k);</w:t>
      </w:r>
    </w:p>
    <w:p w:rsidR="004B057E" w:rsidRDefault="004B057E">
      <w:pPr>
        <w:pStyle w:val="Predeterminado"/>
      </w:pPr>
    </w:p>
    <w:p w:rsidR="004B057E" w:rsidRDefault="00803EB8">
      <w:pPr>
        <w:pStyle w:val="Predeterminado"/>
      </w:pPr>
      <w:r>
        <w:rPr>
          <w:rFonts w:ascii="Arial" w:hAnsi="Arial" w:cs="Arial"/>
        </w:rPr>
        <w:t xml:space="preserve">Si la propia función esta antes de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, no se necesita la línea anterior.</w:t>
      </w:r>
    </w:p>
    <w:p w:rsidR="004B057E" w:rsidRDefault="004B057E">
      <w:pPr>
        <w:pStyle w:val="Predeterminado"/>
      </w:pPr>
    </w:p>
    <w:p w:rsidR="004B057E" w:rsidRDefault="004B057E">
      <w:pPr>
        <w:pStyle w:val="Predeterminado"/>
        <w:jc w:val="both"/>
      </w:pPr>
    </w:p>
    <w:p w:rsidR="004B057E" w:rsidRDefault="004B057E">
      <w:pPr>
        <w:pStyle w:val="Predeterminado"/>
        <w:jc w:val="both"/>
      </w:pPr>
    </w:p>
    <w:p w:rsidR="004B057E" w:rsidRDefault="00803EB8">
      <w:pPr>
        <w:pStyle w:val="Predeterminado"/>
        <w:jc w:val="both"/>
      </w:pPr>
      <w:r>
        <w:rPr>
          <w:rFonts w:ascii="Arial" w:hAnsi="Arial" w:cs="Arial"/>
        </w:rPr>
        <w:t>Ejercicio: Hacer un programa que reciba dos números y tenga 4 funciones:</w:t>
      </w:r>
    </w:p>
    <w:p w:rsidR="004B057E" w:rsidRDefault="00803EB8">
      <w:pPr>
        <w:pStyle w:val="Predeterminado"/>
        <w:jc w:val="both"/>
      </w:pPr>
      <w:r>
        <w:rPr>
          <w:rFonts w:ascii="Arial" w:hAnsi="Arial" w:cs="Arial"/>
        </w:rPr>
        <w:t>– Invita a introducir dos números.</w:t>
      </w:r>
    </w:p>
    <w:p w:rsidR="004B057E" w:rsidRDefault="00803EB8">
      <w:pPr>
        <w:pStyle w:val="Predeterminado"/>
        <w:jc w:val="both"/>
      </w:pPr>
      <w:r>
        <w:rPr>
          <w:rFonts w:ascii="Arial" w:hAnsi="Arial" w:cs="Arial"/>
        </w:rPr>
        <w:t>– Busca mínimo de ellos.</w:t>
      </w:r>
    </w:p>
    <w:p w:rsidR="004B057E" w:rsidRDefault="00803EB8">
      <w:pPr>
        <w:pStyle w:val="Predeterminado"/>
        <w:jc w:val="both"/>
      </w:pPr>
      <w:r>
        <w:rPr>
          <w:rFonts w:ascii="Arial" w:hAnsi="Arial" w:cs="Arial"/>
        </w:rPr>
        <w:t>– Busca máximo de ellos.</w:t>
      </w:r>
    </w:p>
    <w:p w:rsidR="004B057E" w:rsidRDefault="00803EB8">
      <w:pPr>
        <w:pStyle w:val="Predeterminado"/>
        <w:jc w:val="both"/>
      </w:pPr>
      <w:r>
        <w:rPr>
          <w:rFonts w:ascii="Arial" w:hAnsi="Arial" w:cs="Arial"/>
        </w:rPr>
        <w:t>– Imprima los números y resultados anteriores.</w:t>
      </w:r>
    </w:p>
    <w:p w:rsidR="004B057E" w:rsidRDefault="004B057E">
      <w:pPr>
        <w:pStyle w:val="Predeterminado"/>
        <w:jc w:val="both"/>
      </w:pPr>
    </w:p>
    <w:p w:rsidR="004B057E" w:rsidRDefault="004B057E">
      <w:pPr>
        <w:pStyle w:val="Predeterminado"/>
        <w:jc w:val="both"/>
      </w:pPr>
    </w:p>
    <w:p w:rsidR="004B057E" w:rsidRDefault="00803EB8">
      <w:pPr>
        <w:pStyle w:val="Predeterminado"/>
      </w:pPr>
      <w:r>
        <w:rPr>
          <w:rFonts w:ascii="Arial" w:hAnsi="Arial" w:cs="Arial"/>
        </w:rPr>
        <w:t xml:space="preserve">Casa: Hacer un programa en C++ que utiliza el </w:t>
      </w:r>
      <w:proofErr w:type="spellStart"/>
      <w:r>
        <w:rPr>
          <w:rFonts w:ascii="Arial" w:hAnsi="Arial" w:cs="Arial"/>
        </w:rPr>
        <w:t>metodo</w:t>
      </w:r>
      <w:proofErr w:type="spellEnd"/>
      <w:r>
        <w:rPr>
          <w:rFonts w:ascii="Arial" w:hAnsi="Arial" w:cs="Arial"/>
        </w:rPr>
        <w:t xml:space="preserve"> de newton modificado calcula la </w:t>
      </w:r>
      <w:proofErr w:type="spellStart"/>
      <w:r>
        <w:rPr>
          <w:rFonts w:ascii="Arial" w:hAnsi="Arial" w:cs="Arial"/>
        </w:rPr>
        <w:t>raiz</w:t>
      </w:r>
      <w:proofErr w:type="spellEnd"/>
      <w:r>
        <w:rPr>
          <w:rFonts w:ascii="Arial" w:hAnsi="Arial" w:cs="Arial"/>
        </w:rPr>
        <w:t xml:space="preserve"> de una </w:t>
      </w:r>
      <w:proofErr w:type="spellStart"/>
      <w:r>
        <w:rPr>
          <w:rFonts w:ascii="Arial" w:hAnsi="Arial" w:cs="Arial"/>
        </w:rPr>
        <w:t>ecuacion</w:t>
      </w:r>
      <w:proofErr w:type="spellEnd"/>
      <w:r>
        <w:rPr>
          <w:rFonts w:ascii="Arial" w:hAnsi="Arial" w:cs="Arial"/>
        </w:rPr>
        <w:t xml:space="preserve"> no lineal. Programa debe contener una </w:t>
      </w:r>
      <w:proofErr w:type="spellStart"/>
      <w:r>
        <w:rPr>
          <w:rFonts w:ascii="Arial" w:hAnsi="Arial" w:cs="Arial"/>
        </w:rPr>
        <w:t>funcion</w:t>
      </w:r>
      <w:proofErr w:type="spellEnd"/>
      <w:r>
        <w:rPr>
          <w:rFonts w:ascii="Arial" w:hAnsi="Arial" w:cs="Arial"/>
        </w:rPr>
        <w:t xml:space="preserve"> “Newton” que realiza una </w:t>
      </w:r>
      <w:proofErr w:type="spellStart"/>
      <w:r>
        <w:rPr>
          <w:rFonts w:ascii="Arial" w:hAnsi="Arial" w:cs="Arial"/>
        </w:rPr>
        <w:t>iteracion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metodo</w:t>
      </w:r>
      <w:proofErr w:type="spellEnd"/>
      <w:r>
        <w:rPr>
          <w:rFonts w:ascii="Arial" w:hAnsi="Arial" w:cs="Arial"/>
        </w:rPr>
        <w:t xml:space="preserve"> de Newton modificado (entonces uno de los </w:t>
      </w:r>
      <w:proofErr w:type="spellStart"/>
      <w:r>
        <w:rPr>
          <w:rFonts w:ascii="Arial" w:hAnsi="Arial" w:cs="Arial"/>
        </w:rPr>
        <w:t>parametos</w:t>
      </w:r>
      <w:proofErr w:type="spellEnd"/>
      <w:r>
        <w:rPr>
          <w:rFonts w:ascii="Arial" w:hAnsi="Arial" w:cs="Arial"/>
        </w:rPr>
        <w:t xml:space="preserve"> de esa </w:t>
      </w:r>
      <w:proofErr w:type="spellStart"/>
      <w:r>
        <w:rPr>
          <w:rFonts w:ascii="Arial" w:hAnsi="Arial" w:cs="Arial"/>
        </w:rPr>
        <w:t>funcion</w:t>
      </w:r>
      <w:proofErr w:type="spellEnd"/>
      <w:r>
        <w:rPr>
          <w:rFonts w:ascii="Arial" w:hAnsi="Arial" w:cs="Arial"/>
        </w:rPr>
        <w:t xml:space="preserve"> debe ser el paso alfa). </w:t>
      </w:r>
      <w:proofErr w:type="spellStart"/>
      <w:r>
        <w:rPr>
          <w:rFonts w:ascii="Arial" w:hAnsi="Arial" w:cs="Arial"/>
        </w:rPr>
        <w:t>Tambien</w:t>
      </w:r>
      <w:proofErr w:type="spellEnd"/>
      <w:r>
        <w:rPr>
          <w:rFonts w:ascii="Arial" w:hAnsi="Arial" w:cs="Arial"/>
        </w:rPr>
        <w:t xml:space="preserve"> programa debe contener </w:t>
      </w:r>
      <w:proofErr w:type="spellStart"/>
      <w:r>
        <w:rPr>
          <w:rFonts w:ascii="Arial" w:hAnsi="Arial" w:cs="Arial"/>
        </w:rPr>
        <w:t>funcion</w:t>
      </w:r>
      <w:proofErr w:type="spellEnd"/>
      <w:r>
        <w:rPr>
          <w:rFonts w:ascii="Arial" w:hAnsi="Arial" w:cs="Arial"/>
        </w:rPr>
        <w:t xml:space="preserve"> de la </w:t>
      </w:r>
      <w:proofErr w:type="spellStart"/>
      <w:r>
        <w:rPr>
          <w:rFonts w:ascii="Arial" w:hAnsi="Arial" w:cs="Arial"/>
        </w:rPr>
        <w:t>ecuacion</w:t>
      </w:r>
      <w:proofErr w:type="spellEnd"/>
      <w:r>
        <w:rPr>
          <w:rFonts w:ascii="Arial" w:hAnsi="Arial" w:cs="Arial"/>
        </w:rPr>
        <w:t xml:space="preserve"> no lineal y </w:t>
      </w:r>
      <w:proofErr w:type="spellStart"/>
      <w:r>
        <w:rPr>
          <w:rFonts w:ascii="Arial" w:hAnsi="Arial" w:cs="Arial"/>
        </w:rPr>
        <w:t>funcion</w:t>
      </w:r>
      <w:proofErr w:type="spellEnd"/>
      <w:r>
        <w:rPr>
          <w:rFonts w:ascii="Arial" w:hAnsi="Arial" w:cs="Arial"/>
        </w:rPr>
        <w:t xml:space="preserve"> de la derivada.</w:t>
      </w:r>
    </w:p>
    <w:p w:rsidR="004B057E" w:rsidRDefault="004B057E">
      <w:pPr>
        <w:pStyle w:val="Predeterminado"/>
      </w:pPr>
    </w:p>
    <w:p w:rsidR="004B057E" w:rsidRDefault="004B057E">
      <w:pPr>
        <w:pStyle w:val="Predeterminado"/>
      </w:pPr>
    </w:p>
    <w:sectPr w:rsidR="004B057E" w:rsidSect="004B057E">
      <w:pgSz w:w="11906" w:h="16838"/>
      <w:pgMar w:top="1417" w:right="1701" w:bottom="1417" w:left="1701" w:header="720" w:footer="72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4"/>
    <w:lvl w:ilvl="0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1">
    <w:nsid w:val="00000005"/>
    <w:multiLevelType w:val="singleLevel"/>
    <w:tmpl w:val="00000005"/>
    <w:name w:val="WW8Num5"/>
    <w:lvl w:ilvl="0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2">
    <w:nsid w:val="00000006"/>
    <w:multiLevelType w:val="singleLevel"/>
    <w:tmpl w:val="00000006"/>
    <w:name w:val="WW8Num6"/>
    <w:lvl w:ilvl="0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3">
    <w:nsid w:val="04D628C0"/>
    <w:multiLevelType w:val="multilevel"/>
    <w:tmpl w:val="0CF8DCC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nsid w:val="1A8C1ACB"/>
    <w:multiLevelType w:val="multilevel"/>
    <w:tmpl w:val="141855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470E3868"/>
    <w:multiLevelType w:val="multilevel"/>
    <w:tmpl w:val="635633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>
    <w:nsid w:val="4FDA1834"/>
    <w:multiLevelType w:val="multilevel"/>
    <w:tmpl w:val="73DC3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>
    <w:nsid w:val="545E7455"/>
    <w:multiLevelType w:val="multilevel"/>
    <w:tmpl w:val="AEC437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B057E"/>
    <w:rsid w:val="004B057E"/>
    <w:rsid w:val="00803EB8"/>
    <w:rsid w:val="00D3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D1F0029-756D-48F4-B086-EDE9743C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4B057E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Encabezado">
    <w:name w:val="header"/>
    <w:basedOn w:val="Predeterminado"/>
    <w:next w:val="Cuerpodetexto"/>
    <w:rsid w:val="004B057E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rsid w:val="004B057E"/>
    <w:pPr>
      <w:spacing w:after="120"/>
    </w:pPr>
  </w:style>
  <w:style w:type="paragraph" w:styleId="Lista">
    <w:name w:val="List"/>
    <w:basedOn w:val="Cuerpodetexto"/>
    <w:rsid w:val="004B057E"/>
    <w:rPr>
      <w:rFonts w:cs="Lohit Hindi"/>
    </w:rPr>
  </w:style>
  <w:style w:type="paragraph" w:customStyle="1" w:styleId="Etiqueta">
    <w:name w:val="Etiqueta"/>
    <w:basedOn w:val="Predeterminado"/>
    <w:rsid w:val="004B057E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Predeterminado"/>
    <w:rsid w:val="004B057E"/>
    <w:pPr>
      <w:suppressLineNumbers/>
    </w:pPr>
    <w:rPr>
      <w:rFonts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Windwos Sie7e</dc:creator>
  <cp:lastModifiedBy>ALINA</cp:lastModifiedBy>
  <cp:revision>3</cp:revision>
  <dcterms:created xsi:type="dcterms:W3CDTF">2011-03-04T01:01:00Z</dcterms:created>
  <dcterms:modified xsi:type="dcterms:W3CDTF">2018-05-02T13:46:00Z</dcterms:modified>
</cp:coreProperties>
</file>